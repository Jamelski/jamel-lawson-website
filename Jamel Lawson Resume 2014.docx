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554" w:rsidRPr="00673A5F" w:rsidRDefault="00937C3B" w:rsidP="00215840">
      <w:pPr>
        <w:pBdr>
          <w:bottom w:val="thinThickSmallGap" w:sz="24" w:space="2" w:color="auto"/>
        </w:pBdr>
        <w:spacing w:after="100"/>
        <w:jc w:val="right"/>
        <w:rPr>
          <w:rFonts w:ascii="Adobe Gothic Std B" w:eastAsia="Adobe Gothic Std B" w:hAnsi="Adobe Gothic Std B"/>
          <w:b/>
          <w:bCs/>
          <w:sz w:val="40"/>
          <w:szCs w:val="40"/>
        </w:rPr>
      </w:pPr>
      <w:r w:rsidRPr="00673A5F">
        <w:rPr>
          <w:rFonts w:ascii="Adobe Gothic Std B" w:eastAsia="Adobe Gothic Std B" w:hAnsi="Adobe Gothic Std B"/>
          <w:b/>
          <w:bCs/>
          <w:sz w:val="40"/>
          <w:szCs w:val="40"/>
        </w:rPr>
        <w:t>Jamel Lawson</w:t>
      </w:r>
    </w:p>
    <w:p w:rsidR="00861554" w:rsidRPr="007508E1" w:rsidRDefault="00AE1D57">
      <w:pPr>
        <w:jc w:val="right"/>
        <w:rPr>
          <w:rFonts w:ascii="Palatino Linotype" w:eastAsia="Adobe Gothic Std B" w:hAnsi="Palatino Linotype" w:cs="Times New Roman"/>
          <w:sz w:val="20"/>
          <w:szCs w:val="20"/>
        </w:rPr>
      </w:pPr>
      <w:r w:rsidRPr="001E4960">
        <w:rPr>
          <w:rFonts w:ascii="Palatino Linotype" w:hAnsi="Palatino Linotype"/>
          <w:sz w:val="21"/>
          <w:szCs w:val="21"/>
        </w:rPr>
        <w:t xml:space="preserve"> </w:t>
      </w:r>
      <w:r w:rsidR="00937C3B" w:rsidRPr="007508E1">
        <w:rPr>
          <w:rFonts w:ascii="Palatino Linotype" w:eastAsia="Adobe Gothic Std B" w:hAnsi="Palatino Linotype" w:cs="Times New Roman"/>
          <w:sz w:val="20"/>
          <w:szCs w:val="20"/>
        </w:rPr>
        <w:t>708-833-9788</w:t>
      </w:r>
      <w:r w:rsidR="00215840" w:rsidRPr="007508E1">
        <w:rPr>
          <w:rFonts w:ascii="Palatino Linotype" w:eastAsia="Adobe Gothic Std B" w:hAnsi="Palatino Linotype" w:cs="Times New Roman"/>
          <w:sz w:val="20"/>
          <w:szCs w:val="20"/>
        </w:rPr>
        <w:t xml:space="preserve"> </w:t>
      </w:r>
      <w:r w:rsidR="009D6673" w:rsidRPr="007508E1">
        <w:rPr>
          <w:rFonts w:ascii="Palatino Linotype" w:eastAsia="Adobe Gothic Std B" w:hAnsi="Palatino Linotype" w:cs="Times New Roman"/>
          <w:sz w:val="20"/>
          <w:szCs w:val="20"/>
        </w:rPr>
        <w:t xml:space="preserve"> • </w:t>
      </w:r>
      <w:r w:rsidR="0028752C" w:rsidRPr="007508E1">
        <w:rPr>
          <w:rFonts w:ascii="Palatino Linotype" w:eastAsia="Adobe Gothic Std B" w:hAnsi="Palatino Linotype" w:cs="Times New Roman"/>
          <w:sz w:val="20"/>
          <w:szCs w:val="20"/>
        </w:rPr>
        <w:t xml:space="preserve"> </w:t>
      </w:r>
      <w:r w:rsidR="00937C3B" w:rsidRPr="007508E1">
        <w:rPr>
          <w:rFonts w:ascii="Palatino Linotype" w:eastAsia="Adobe Gothic Std B" w:hAnsi="Palatino Linotype" w:cs="Times New Roman"/>
          <w:sz w:val="20"/>
          <w:szCs w:val="20"/>
        </w:rPr>
        <w:t>lawson.jamel@yahoo.com</w:t>
      </w:r>
    </w:p>
    <w:p w:rsidR="00713ED5" w:rsidRPr="002426E1" w:rsidRDefault="0043642F" w:rsidP="0043642F">
      <w:pPr>
        <w:spacing w:after="60"/>
        <w:rPr>
          <w:rFonts w:ascii="Adobe Gothic Std B" w:eastAsia="Adobe Gothic Std B" w:hAnsi="Adobe Gothic Std B"/>
          <w:b/>
          <w:sz w:val="28"/>
          <w:szCs w:val="28"/>
        </w:rPr>
      </w:pPr>
      <w:r>
        <w:rPr>
          <w:rFonts w:ascii="Adobe Gothic Std B" w:eastAsia="Adobe Gothic Std B" w:hAnsi="Adobe Gothic Std B"/>
          <w:b/>
          <w:sz w:val="28"/>
          <w:szCs w:val="28"/>
        </w:rPr>
        <w:t>Talented Software Engineer and Web Developer</w:t>
      </w:r>
    </w:p>
    <w:p w:rsidR="00861554" w:rsidRPr="007508E1" w:rsidRDefault="001E4960" w:rsidP="001E4960">
      <w:pPr>
        <w:spacing w:after="280" w:line="264" w:lineRule="auto"/>
        <w:jc w:val="both"/>
        <w:rPr>
          <w:rFonts w:ascii="Palatino Linotype" w:hAnsi="Palatino Linotype"/>
          <w:sz w:val="20"/>
          <w:szCs w:val="20"/>
        </w:rPr>
      </w:pPr>
      <w:r w:rsidRPr="007508E1">
        <w:rPr>
          <w:rFonts w:ascii="Palatino Linotype" w:hAnsi="Palatino Linotype" w:cs="Times New Roman"/>
          <w:sz w:val="20"/>
          <w:szCs w:val="20"/>
        </w:rPr>
        <w:t>Entry level software engineer/</w:t>
      </w:r>
      <w:r w:rsidR="00937C3B" w:rsidRPr="007508E1">
        <w:rPr>
          <w:rFonts w:ascii="Palatino Linotype" w:hAnsi="Palatino Linotype" w:cs="Times New Roman"/>
          <w:sz w:val="20"/>
          <w:szCs w:val="20"/>
        </w:rPr>
        <w:t>web developer</w:t>
      </w:r>
      <w:r w:rsidR="00713ED5" w:rsidRPr="007508E1">
        <w:rPr>
          <w:rFonts w:ascii="Palatino Linotype" w:hAnsi="Palatino Linotype" w:cs="Times New Roman"/>
          <w:sz w:val="20"/>
          <w:szCs w:val="20"/>
        </w:rPr>
        <w:t xml:space="preserve"> with </w:t>
      </w:r>
      <w:r w:rsidR="00D15C8B">
        <w:rPr>
          <w:rFonts w:ascii="Palatino Linotype" w:hAnsi="Palatino Linotype" w:cs="Times New Roman"/>
          <w:sz w:val="20"/>
          <w:szCs w:val="20"/>
        </w:rPr>
        <w:t xml:space="preserve">a </w:t>
      </w:r>
      <w:r w:rsidRPr="007508E1">
        <w:rPr>
          <w:rFonts w:ascii="Palatino Linotype" w:hAnsi="Palatino Linotype" w:cs="Times New Roman"/>
          <w:sz w:val="20"/>
          <w:szCs w:val="20"/>
        </w:rPr>
        <w:t>degree</w:t>
      </w:r>
      <w:r w:rsidR="00622704">
        <w:rPr>
          <w:rFonts w:ascii="Palatino Linotype" w:hAnsi="Palatino Linotype" w:cs="Times New Roman"/>
          <w:sz w:val="20"/>
          <w:szCs w:val="20"/>
        </w:rPr>
        <w:t xml:space="preserve"> in Informatics</w:t>
      </w:r>
      <w:r w:rsidR="002426E1" w:rsidRPr="007508E1">
        <w:rPr>
          <w:rFonts w:ascii="Palatino Linotype" w:hAnsi="Palatino Linotype" w:cs="Times New Roman"/>
          <w:sz w:val="20"/>
          <w:szCs w:val="20"/>
        </w:rPr>
        <w:t xml:space="preserve"> and </w:t>
      </w:r>
      <w:r w:rsidR="00713ED5" w:rsidRPr="007508E1">
        <w:rPr>
          <w:rFonts w:ascii="Palatino Linotype" w:hAnsi="Palatino Linotype" w:cs="Times New Roman"/>
          <w:sz w:val="20"/>
          <w:szCs w:val="20"/>
        </w:rPr>
        <w:t xml:space="preserve">understanding of real-world business </w:t>
      </w:r>
      <w:r w:rsidR="00937C3B" w:rsidRPr="007508E1">
        <w:rPr>
          <w:rFonts w:ascii="Palatino Linotype" w:hAnsi="Palatino Linotype" w:cs="Times New Roman"/>
          <w:sz w:val="20"/>
          <w:szCs w:val="20"/>
        </w:rPr>
        <w:t>objectives</w:t>
      </w:r>
      <w:r w:rsidR="00713ED5" w:rsidRPr="007508E1">
        <w:rPr>
          <w:rFonts w:ascii="Palatino Linotype" w:hAnsi="Palatino Linotype" w:cs="Times New Roman"/>
          <w:sz w:val="20"/>
          <w:szCs w:val="20"/>
        </w:rPr>
        <w:t xml:space="preserve"> and how they apply to </w:t>
      </w:r>
      <w:r w:rsidR="008F663A" w:rsidRPr="007508E1">
        <w:rPr>
          <w:rFonts w:ascii="Palatino Linotype" w:hAnsi="Palatino Linotype" w:cs="Times New Roman"/>
          <w:sz w:val="20"/>
          <w:szCs w:val="20"/>
        </w:rPr>
        <w:t>projects and development</w:t>
      </w:r>
      <w:r w:rsidR="00713ED5" w:rsidRPr="007508E1">
        <w:rPr>
          <w:rFonts w:ascii="Palatino Linotype" w:hAnsi="Palatino Linotype" w:cs="Times New Roman"/>
          <w:sz w:val="20"/>
          <w:szCs w:val="20"/>
        </w:rPr>
        <w:t xml:space="preserve">. Consistently exceed goals and deadlines. Capable of working on projects of any size from small tasks to enterprise level </w:t>
      </w:r>
      <w:r w:rsidR="00937C3B" w:rsidRPr="007508E1">
        <w:rPr>
          <w:rFonts w:ascii="Palatino Linotype" w:hAnsi="Palatino Linotype" w:cs="Times New Roman"/>
          <w:sz w:val="20"/>
          <w:szCs w:val="20"/>
        </w:rPr>
        <w:t>projects/sites</w:t>
      </w:r>
      <w:r w:rsidR="00713ED5" w:rsidRPr="007508E1">
        <w:rPr>
          <w:rFonts w:ascii="Palatino Linotype" w:hAnsi="Palatino Linotype" w:cs="Times New Roman"/>
          <w:sz w:val="20"/>
          <w:szCs w:val="20"/>
        </w:rPr>
        <w:t xml:space="preserve">. </w:t>
      </w:r>
      <w:r w:rsidR="002426E1" w:rsidRPr="007508E1">
        <w:rPr>
          <w:rFonts w:ascii="Palatino Linotype" w:hAnsi="Palatino Linotype" w:cs="Times New Roman"/>
          <w:sz w:val="20"/>
          <w:szCs w:val="20"/>
        </w:rPr>
        <w:t>Demonstrated experience with architecture, coding, database programming and QA efforts. Consummate team player who exhibits initiative and communication skills.</w:t>
      </w:r>
    </w:p>
    <w:p w:rsidR="00713ED5" w:rsidRPr="002426E1" w:rsidRDefault="007C5A1D" w:rsidP="0043642F">
      <w:pPr>
        <w:pBdr>
          <w:bottom w:val="single" w:sz="4" w:space="1" w:color="auto"/>
        </w:pBdr>
        <w:spacing w:after="80"/>
        <w:rPr>
          <w:rFonts w:ascii="Adobe Gothic Std B" w:eastAsia="Adobe Gothic Std B" w:hAnsi="Adobe Gothic Std B"/>
          <w:b/>
          <w:sz w:val="28"/>
          <w:szCs w:val="28"/>
        </w:rPr>
      </w:pPr>
      <w:r>
        <w:rPr>
          <w:rFonts w:ascii="Adobe Gothic Std B" w:eastAsia="Adobe Gothic Std B" w:hAnsi="Adobe Gothic Std B"/>
          <w:b/>
          <w:sz w:val="28"/>
          <w:szCs w:val="28"/>
        </w:rPr>
        <w:t>Key Skills &amp; Abilities</w:t>
      </w:r>
    </w:p>
    <w:p w:rsidR="00713ED5" w:rsidRPr="002426E1" w:rsidRDefault="00713ED5" w:rsidP="0043642F">
      <w:pPr>
        <w:pBdr>
          <w:bottom w:val="single" w:sz="4" w:space="1" w:color="auto"/>
        </w:pBdr>
        <w:spacing w:after="80"/>
        <w:jc w:val="both"/>
        <w:rPr>
          <w:rFonts w:ascii="Adobe Gothic Std B" w:eastAsia="Adobe Gothic Std B" w:hAnsi="Adobe Gothic Std B" w:cs="Times New Roman"/>
        </w:rPr>
        <w:sectPr w:rsidR="00713ED5" w:rsidRPr="002426E1" w:rsidSect="00937C3B">
          <w:headerReference w:type="default" r:id="rId7"/>
          <w:type w:val="continuous"/>
          <w:pgSz w:w="12240" w:h="15840"/>
          <w:pgMar w:top="720" w:right="720" w:bottom="720" w:left="720" w:header="720" w:footer="720" w:gutter="0"/>
          <w:cols w:space="720"/>
          <w:titlePg/>
          <w:docGrid w:linePitch="360"/>
        </w:sectPr>
      </w:pPr>
    </w:p>
    <w:p w:rsidR="001E4960" w:rsidRPr="007508E1" w:rsidRDefault="001E4960"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Software Engineering</w:t>
      </w:r>
      <w:r w:rsidR="00937C3B" w:rsidRPr="007508E1">
        <w:rPr>
          <w:rFonts w:ascii="Palatino Linotype" w:hAnsi="Palatino Linotype" w:cs="Times New Roman"/>
          <w:sz w:val="20"/>
          <w:szCs w:val="20"/>
        </w:rPr>
        <w:t>/Coding</w:t>
      </w:r>
    </w:p>
    <w:p w:rsidR="00937C3B" w:rsidRPr="007508E1" w:rsidRDefault="00937C3B"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Web Development/Coding</w:t>
      </w:r>
    </w:p>
    <w:p w:rsidR="00ED5D7E" w:rsidRPr="007508E1" w:rsidRDefault="00ED5D7E"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Object Oriented Programming</w:t>
      </w:r>
    </w:p>
    <w:p w:rsidR="002426E1" w:rsidRPr="007508E1" w:rsidRDefault="002426E1" w:rsidP="0043642F">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Client/Server Architecture</w:t>
      </w:r>
    </w:p>
    <w:p w:rsidR="002426E1" w:rsidRPr="007508E1" w:rsidRDefault="002426E1"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N-Tier Architecture</w:t>
      </w:r>
    </w:p>
    <w:p w:rsidR="0023783B" w:rsidRPr="007508E1" w:rsidRDefault="0023783B"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Database Programming</w:t>
      </w:r>
    </w:p>
    <w:p w:rsidR="00ED5D7E" w:rsidRPr="007508E1" w:rsidRDefault="00ED5D7E"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Database Normalization</w:t>
      </w:r>
    </w:p>
    <w:p w:rsidR="0023783B" w:rsidRPr="007508E1" w:rsidRDefault="0023783B" w:rsidP="0043642F">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Project &amp; SDLC Management</w:t>
      </w:r>
    </w:p>
    <w:p w:rsidR="0023783B" w:rsidRPr="007508E1" w:rsidRDefault="0023783B"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Quality Assurance</w:t>
      </w:r>
    </w:p>
    <w:p w:rsidR="0023783B" w:rsidRPr="007508E1" w:rsidRDefault="0023783B"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Systems Analysis / Needs Analysis</w:t>
      </w:r>
    </w:p>
    <w:p w:rsidR="0023783B" w:rsidRPr="007508E1" w:rsidRDefault="0023783B" w:rsidP="00937C3B">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Requiremen</w:t>
      </w:r>
      <w:r w:rsidRPr="007508E1">
        <w:rPr>
          <w:rFonts w:ascii="Palatino Linotype" w:hAnsi="Palatino Linotype" w:cs="Times New Roman"/>
          <w:b/>
          <w:sz w:val="20"/>
          <w:szCs w:val="20"/>
        </w:rPr>
        <w:t>t</w:t>
      </w:r>
      <w:r w:rsidRPr="007508E1">
        <w:rPr>
          <w:rFonts w:ascii="Palatino Linotype" w:hAnsi="Palatino Linotype" w:cs="Times New Roman"/>
          <w:sz w:val="20"/>
          <w:szCs w:val="20"/>
        </w:rPr>
        <w:t>s Gathering</w:t>
      </w:r>
    </w:p>
    <w:p w:rsidR="002426E1" w:rsidRPr="007508E1" w:rsidRDefault="002426E1" w:rsidP="0043642F">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Cross Functional Collaboration</w:t>
      </w:r>
    </w:p>
    <w:p w:rsidR="00713ED5" w:rsidRPr="00713ED5" w:rsidRDefault="00713ED5" w:rsidP="000C77CF">
      <w:pPr>
        <w:spacing w:after="400" w:line="300" w:lineRule="auto"/>
        <w:jc w:val="both"/>
        <w:rPr>
          <w:rFonts w:ascii="Palatino Linotype" w:hAnsi="Palatino Linotype" w:cs="Times New Roman"/>
          <w:sz w:val="20"/>
          <w:szCs w:val="20"/>
        </w:rPr>
        <w:sectPr w:rsidR="00713ED5" w:rsidRPr="00713ED5" w:rsidSect="00937C3B">
          <w:headerReference w:type="default" r:id="rId8"/>
          <w:type w:val="continuous"/>
          <w:pgSz w:w="12240" w:h="15840"/>
          <w:pgMar w:top="720" w:right="720" w:bottom="720" w:left="720" w:header="720" w:footer="720" w:gutter="0"/>
          <w:cols w:num="3" w:space="144"/>
          <w:titlePg/>
          <w:docGrid w:linePitch="360"/>
        </w:sectPr>
      </w:pPr>
    </w:p>
    <w:p w:rsidR="00713ED5" w:rsidRPr="002426E1" w:rsidRDefault="00713ED5" w:rsidP="0043642F">
      <w:pPr>
        <w:pBdr>
          <w:bottom w:val="single" w:sz="4" w:space="1" w:color="auto"/>
        </w:pBdr>
        <w:spacing w:after="80"/>
        <w:rPr>
          <w:rFonts w:ascii="Adobe Gothic Std B" w:eastAsia="Adobe Gothic Std B" w:hAnsi="Adobe Gothic Std B"/>
          <w:b/>
          <w:sz w:val="28"/>
          <w:szCs w:val="28"/>
        </w:rPr>
      </w:pPr>
      <w:r w:rsidRPr="002426E1">
        <w:rPr>
          <w:rFonts w:ascii="Adobe Gothic Std B" w:eastAsia="Adobe Gothic Std B" w:hAnsi="Adobe Gothic Std B"/>
          <w:b/>
          <w:sz w:val="28"/>
          <w:szCs w:val="28"/>
        </w:rPr>
        <w:lastRenderedPageBreak/>
        <w:t>Software</w:t>
      </w:r>
      <w:r w:rsidR="000C77CF" w:rsidRPr="002426E1">
        <w:rPr>
          <w:rFonts w:ascii="Adobe Gothic Std B" w:eastAsia="Adobe Gothic Std B" w:hAnsi="Adobe Gothic Std B"/>
          <w:b/>
          <w:sz w:val="28"/>
          <w:szCs w:val="28"/>
        </w:rPr>
        <w:t xml:space="preserve"> &amp; Programming Languages</w:t>
      </w:r>
    </w:p>
    <w:p w:rsidR="00713ED5" w:rsidRPr="002426E1" w:rsidRDefault="00713ED5" w:rsidP="0043642F">
      <w:pPr>
        <w:pBdr>
          <w:bottom w:val="single" w:sz="4" w:space="1" w:color="auto"/>
        </w:pBdr>
        <w:spacing w:after="80"/>
        <w:jc w:val="both"/>
        <w:rPr>
          <w:rFonts w:ascii="Adobe Gothic Std B" w:eastAsia="Adobe Gothic Std B" w:hAnsi="Adobe Gothic Std B" w:cs="Times New Roman"/>
        </w:rPr>
        <w:sectPr w:rsidR="00713ED5" w:rsidRPr="002426E1" w:rsidSect="00937C3B">
          <w:type w:val="continuous"/>
          <w:pgSz w:w="12240" w:h="15840"/>
          <w:pgMar w:top="720" w:right="720" w:bottom="720" w:left="720" w:header="720" w:footer="720" w:gutter="0"/>
          <w:cols w:space="720"/>
          <w:titlePg/>
          <w:docGrid w:linePitch="360"/>
        </w:sectPr>
      </w:pPr>
    </w:p>
    <w:p w:rsidR="00713ED5" w:rsidRPr="007508E1" w:rsidRDefault="001E4960"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Adobe Dreamweaver &amp; Photoshop</w:t>
      </w:r>
    </w:p>
    <w:p w:rsidR="00713ED5" w:rsidRPr="007508E1" w:rsidRDefault="000F1068"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Adobe Illustrator &amp; InDesign</w:t>
      </w:r>
    </w:p>
    <w:p w:rsidR="00713ED5" w:rsidRPr="007508E1" w:rsidRDefault="000F1068" w:rsidP="001E4960">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Microsoft Office</w:t>
      </w:r>
    </w:p>
    <w:p w:rsidR="000C77CF" w:rsidRPr="007508E1" w:rsidRDefault="00937C3B"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SQL (MySQL &amp; MS SQL Server)</w:t>
      </w:r>
    </w:p>
    <w:p w:rsidR="001E4960" w:rsidRPr="007508E1" w:rsidRDefault="000F1068"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 xml:space="preserve">PHP / </w:t>
      </w:r>
      <w:r w:rsidR="00937C3B" w:rsidRPr="007508E1">
        <w:rPr>
          <w:rFonts w:ascii="Palatino Linotype" w:hAnsi="Palatino Linotype" w:cs="Times New Roman"/>
          <w:sz w:val="20"/>
          <w:szCs w:val="20"/>
        </w:rPr>
        <w:t>Java / Python</w:t>
      </w:r>
      <w:r w:rsidRPr="007508E1">
        <w:rPr>
          <w:rFonts w:ascii="Palatino Linotype" w:hAnsi="Palatino Linotype" w:cs="Times New Roman"/>
          <w:sz w:val="20"/>
          <w:szCs w:val="20"/>
        </w:rPr>
        <w:t xml:space="preserve"> / xcode</w:t>
      </w:r>
    </w:p>
    <w:p w:rsidR="000C77CF" w:rsidRPr="007508E1" w:rsidRDefault="000C77CF" w:rsidP="001E4960">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HTML</w:t>
      </w:r>
      <w:r w:rsidR="00BF13B0" w:rsidRPr="007508E1">
        <w:rPr>
          <w:rFonts w:ascii="Palatino Linotype" w:hAnsi="Palatino Linotype" w:cs="Times New Roman"/>
          <w:sz w:val="20"/>
          <w:szCs w:val="20"/>
        </w:rPr>
        <w:t>5 / HTML</w:t>
      </w:r>
      <w:r w:rsidR="002E3847" w:rsidRPr="007508E1">
        <w:rPr>
          <w:rFonts w:ascii="Palatino Linotype" w:hAnsi="Palatino Linotype" w:cs="Times New Roman"/>
          <w:sz w:val="20"/>
          <w:szCs w:val="20"/>
        </w:rPr>
        <w:t xml:space="preserve"> / XHTML</w:t>
      </w:r>
    </w:p>
    <w:p w:rsidR="002E3847" w:rsidRPr="007508E1" w:rsidRDefault="000C77CF"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lastRenderedPageBreak/>
        <w:t>C</w:t>
      </w:r>
      <w:r w:rsidR="002E3847" w:rsidRPr="007508E1">
        <w:rPr>
          <w:rFonts w:ascii="Palatino Linotype" w:hAnsi="Palatino Linotype" w:cs="Times New Roman"/>
          <w:sz w:val="20"/>
          <w:szCs w:val="20"/>
        </w:rPr>
        <w:t>ascading Style Sheets (CSS3</w:t>
      </w:r>
      <w:r w:rsidRPr="007508E1">
        <w:rPr>
          <w:rFonts w:ascii="Palatino Linotype" w:hAnsi="Palatino Linotype" w:cs="Times New Roman"/>
          <w:sz w:val="20"/>
          <w:szCs w:val="20"/>
        </w:rPr>
        <w:t>)</w:t>
      </w:r>
    </w:p>
    <w:p w:rsidR="000C77CF" w:rsidRPr="007508E1" w:rsidRDefault="000C77CF" w:rsidP="001E4960">
      <w:pPr>
        <w:spacing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XML</w:t>
      </w:r>
      <w:r w:rsidR="002E3847" w:rsidRPr="007508E1">
        <w:rPr>
          <w:rFonts w:ascii="Palatino Linotype" w:hAnsi="Palatino Linotype" w:cs="Times New Roman"/>
          <w:sz w:val="20"/>
          <w:szCs w:val="20"/>
        </w:rPr>
        <w:t xml:space="preserve"> </w:t>
      </w:r>
    </w:p>
    <w:p w:rsidR="000C77CF" w:rsidRPr="007508E1" w:rsidRDefault="002E3847" w:rsidP="001E4960">
      <w:pPr>
        <w:spacing w:after="240" w:line="300" w:lineRule="auto"/>
        <w:jc w:val="both"/>
        <w:rPr>
          <w:rFonts w:ascii="Palatino Linotype" w:hAnsi="Palatino Linotype" w:cs="Times New Roman"/>
          <w:sz w:val="20"/>
          <w:szCs w:val="20"/>
        </w:rPr>
      </w:pPr>
      <w:r w:rsidRPr="007508E1">
        <w:rPr>
          <w:rFonts w:ascii="Palatino Linotype" w:hAnsi="Palatino Linotype" w:cs="Times New Roman"/>
          <w:sz w:val="20"/>
          <w:szCs w:val="20"/>
        </w:rPr>
        <w:t xml:space="preserve">JavaScript / </w:t>
      </w:r>
      <w:r w:rsidR="000C77CF" w:rsidRPr="007508E1">
        <w:rPr>
          <w:rFonts w:ascii="Palatino Linotype" w:hAnsi="Palatino Linotype" w:cs="Times New Roman"/>
          <w:sz w:val="20"/>
          <w:szCs w:val="20"/>
        </w:rPr>
        <w:t>AJAX</w:t>
      </w:r>
      <w:r w:rsidRPr="007508E1">
        <w:rPr>
          <w:rFonts w:ascii="Palatino Linotype" w:hAnsi="Palatino Linotype" w:cs="Times New Roman"/>
          <w:sz w:val="20"/>
          <w:szCs w:val="20"/>
        </w:rPr>
        <w:t xml:space="preserve"> / </w:t>
      </w:r>
      <w:r w:rsidR="000C77CF" w:rsidRPr="007508E1">
        <w:rPr>
          <w:rFonts w:ascii="Palatino Linotype" w:hAnsi="Palatino Linotype" w:cs="Times New Roman"/>
          <w:sz w:val="20"/>
          <w:szCs w:val="20"/>
        </w:rPr>
        <w:t>jQuery</w:t>
      </w:r>
      <w:r w:rsidR="0023783B" w:rsidRPr="007508E1">
        <w:rPr>
          <w:rFonts w:ascii="Palatino Linotype" w:hAnsi="Palatino Linotype" w:cs="Times New Roman"/>
          <w:sz w:val="20"/>
          <w:szCs w:val="20"/>
        </w:rPr>
        <w:t xml:space="preserve"> / JSON</w:t>
      </w:r>
    </w:p>
    <w:p w:rsidR="00F354DD" w:rsidRPr="0023783B" w:rsidRDefault="00F354DD" w:rsidP="0023783B">
      <w:pPr>
        <w:spacing w:line="300" w:lineRule="auto"/>
        <w:jc w:val="both"/>
        <w:rPr>
          <w:rFonts w:ascii="Palatino Linotype" w:hAnsi="Palatino Linotype" w:cs="Times New Roman"/>
          <w:sz w:val="21"/>
          <w:szCs w:val="21"/>
        </w:rPr>
        <w:sectPr w:rsidR="00F354DD" w:rsidRPr="0023783B" w:rsidSect="00937C3B">
          <w:type w:val="continuous"/>
          <w:pgSz w:w="12240" w:h="15840"/>
          <w:pgMar w:top="720" w:right="720" w:bottom="720" w:left="720" w:header="720" w:footer="720" w:gutter="0"/>
          <w:cols w:num="3" w:space="144"/>
          <w:titlePg/>
          <w:docGrid w:linePitch="360"/>
        </w:sectPr>
      </w:pPr>
    </w:p>
    <w:p w:rsidR="001E4960" w:rsidRPr="002426E1" w:rsidRDefault="001E4960" w:rsidP="0043642F">
      <w:pPr>
        <w:pBdr>
          <w:bottom w:val="single" w:sz="4" w:space="1" w:color="auto"/>
        </w:pBdr>
        <w:spacing w:after="80"/>
        <w:rPr>
          <w:rFonts w:ascii="Adobe Gothic Std B" w:eastAsia="Adobe Gothic Std B" w:hAnsi="Adobe Gothic Std B"/>
          <w:b/>
          <w:color w:val="000000"/>
          <w:kern w:val="28"/>
          <w:sz w:val="28"/>
          <w:szCs w:val="28"/>
        </w:rPr>
      </w:pPr>
      <w:r w:rsidRPr="002426E1">
        <w:rPr>
          <w:rFonts w:ascii="Adobe Gothic Std B" w:eastAsia="Adobe Gothic Std B" w:hAnsi="Adobe Gothic Std B"/>
          <w:b/>
          <w:color w:val="000000"/>
          <w:kern w:val="28"/>
          <w:sz w:val="28"/>
          <w:szCs w:val="28"/>
        </w:rPr>
        <w:lastRenderedPageBreak/>
        <w:t>Education</w:t>
      </w:r>
      <w:r>
        <w:rPr>
          <w:rFonts w:ascii="Adobe Gothic Std B" w:eastAsia="Adobe Gothic Std B" w:hAnsi="Adobe Gothic Std B"/>
          <w:b/>
          <w:color w:val="000000"/>
          <w:kern w:val="28"/>
          <w:sz w:val="28"/>
          <w:szCs w:val="28"/>
        </w:rPr>
        <w:t xml:space="preserve"> &amp; Training</w:t>
      </w:r>
    </w:p>
    <w:p w:rsidR="001E4960" w:rsidRPr="00673A5F" w:rsidRDefault="00DC085D" w:rsidP="0043642F">
      <w:pPr>
        <w:tabs>
          <w:tab w:val="right" w:pos="10800"/>
        </w:tabs>
        <w:spacing w:after="240" w:line="300" w:lineRule="auto"/>
        <w:rPr>
          <w:rFonts w:ascii="Palatino Linotype" w:hAnsi="Palatino Linotype" w:cs="Times New Roman"/>
          <w:sz w:val="20"/>
          <w:szCs w:val="20"/>
        </w:rPr>
      </w:pPr>
      <w:r w:rsidRPr="00673A5F">
        <w:rPr>
          <w:rFonts w:ascii="Palatino Linotype" w:hAnsi="Palatino Linotype" w:cs="Times New Roman"/>
          <w:b/>
          <w:sz w:val="20"/>
          <w:szCs w:val="20"/>
        </w:rPr>
        <w:t>Bachelor of Arts</w:t>
      </w:r>
      <w:r w:rsidR="001E4960" w:rsidRPr="00673A5F">
        <w:rPr>
          <w:rFonts w:ascii="Palatino Linotype" w:hAnsi="Palatino Linotype" w:cs="Times New Roman"/>
          <w:b/>
          <w:sz w:val="20"/>
          <w:szCs w:val="20"/>
        </w:rPr>
        <w:t xml:space="preserve"> in </w:t>
      </w:r>
      <w:r w:rsidR="000F1068" w:rsidRPr="00673A5F">
        <w:rPr>
          <w:rFonts w:ascii="Palatino Linotype" w:hAnsi="Palatino Linotype" w:cs="Times New Roman"/>
          <w:b/>
          <w:sz w:val="20"/>
          <w:szCs w:val="20"/>
        </w:rPr>
        <w:t>Informatics w/Art Cognate</w:t>
      </w:r>
      <w:r w:rsidR="00937C3B" w:rsidRPr="00673A5F">
        <w:rPr>
          <w:rFonts w:ascii="Palatino Linotype" w:hAnsi="Palatino Linotype" w:cs="Times New Roman"/>
          <w:b/>
          <w:sz w:val="20"/>
          <w:szCs w:val="20"/>
        </w:rPr>
        <w:t>, University of Iowa</w:t>
      </w:r>
      <w:r w:rsidR="001E4960" w:rsidRPr="00673A5F">
        <w:rPr>
          <w:rFonts w:ascii="Palatino Linotype" w:hAnsi="Palatino Linotype" w:cs="Times New Roman"/>
          <w:b/>
          <w:sz w:val="20"/>
          <w:szCs w:val="20"/>
        </w:rPr>
        <w:tab/>
      </w:r>
      <w:r w:rsidR="007508E1" w:rsidRPr="00673A5F">
        <w:rPr>
          <w:rFonts w:ascii="Palatino Linotype" w:hAnsi="Palatino Linotype" w:cs="Times New Roman"/>
          <w:b/>
          <w:sz w:val="20"/>
          <w:szCs w:val="20"/>
        </w:rPr>
        <w:t>Graduated</w:t>
      </w:r>
      <w:r w:rsidR="00937C3B" w:rsidRPr="00673A5F">
        <w:rPr>
          <w:rFonts w:ascii="Palatino Linotype" w:hAnsi="Palatino Linotype" w:cs="Times New Roman"/>
          <w:b/>
          <w:sz w:val="20"/>
          <w:szCs w:val="20"/>
        </w:rPr>
        <w:t xml:space="preserve"> </w:t>
      </w:r>
      <w:r w:rsidR="001E4960" w:rsidRPr="00673A5F">
        <w:rPr>
          <w:rFonts w:ascii="Palatino Linotype" w:hAnsi="Palatino Linotype" w:cs="Times New Roman"/>
          <w:b/>
          <w:sz w:val="20"/>
          <w:szCs w:val="20"/>
        </w:rPr>
        <w:t>2013</w:t>
      </w:r>
    </w:p>
    <w:p w:rsidR="00861554" w:rsidRPr="002426E1" w:rsidRDefault="0043642F" w:rsidP="0043642F">
      <w:pPr>
        <w:pBdr>
          <w:bottom w:val="single" w:sz="4" w:space="1" w:color="auto"/>
        </w:pBdr>
        <w:spacing w:after="80"/>
        <w:rPr>
          <w:rFonts w:ascii="Adobe Gothic Std B" w:eastAsia="Adobe Gothic Std B" w:hAnsi="Adobe Gothic Std B"/>
          <w:b/>
          <w:color w:val="000000"/>
          <w:kern w:val="28"/>
          <w:sz w:val="28"/>
          <w:szCs w:val="28"/>
        </w:rPr>
      </w:pPr>
      <w:r>
        <w:rPr>
          <w:rFonts w:ascii="Adobe Gothic Std B" w:eastAsia="Adobe Gothic Std B" w:hAnsi="Adobe Gothic Std B"/>
          <w:b/>
          <w:color w:val="000000"/>
          <w:kern w:val="28"/>
          <w:sz w:val="28"/>
          <w:szCs w:val="28"/>
        </w:rPr>
        <w:t>Internships</w:t>
      </w:r>
    </w:p>
    <w:p w:rsidR="007508E1" w:rsidRPr="00673A5F" w:rsidRDefault="007508E1" w:rsidP="007508E1">
      <w:pPr>
        <w:tabs>
          <w:tab w:val="left" w:pos="5760"/>
          <w:tab w:val="right" w:pos="10800"/>
        </w:tabs>
        <w:spacing w:line="264" w:lineRule="auto"/>
        <w:rPr>
          <w:rFonts w:ascii="Palatino Linotype" w:hAnsi="Palatino Linotype"/>
          <w:b/>
          <w:sz w:val="20"/>
          <w:szCs w:val="20"/>
        </w:rPr>
      </w:pPr>
      <w:r w:rsidRPr="00673A5F">
        <w:rPr>
          <w:rFonts w:ascii="Palatino Linotype" w:eastAsia="Times New Roman" w:hAnsi="Palatino Linotype" w:cs="Times New Roman"/>
          <w:b/>
          <w:sz w:val="20"/>
          <w:szCs w:val="20"/>
        </w:rPr>
        <w:t>REDI, Iowa City, IA</w:t>
      </w:r>
      <w:r w:rsidRPr="00673A5F">
        <w:rPr>
          <w:rFonts w:ascii="Palatino Linotype" w:eastAsia="Times New Roman" w:hAnsi="Palatino Linotype" w:cs="Times New Roman"/>
          <w:b/>
          <w:sz w:val="20"/>
          <w:szCs w:val="20"/>
        </w:rPr>
        <w:tab/>
        <w:t>Software Developer</w:t>
      </w:r>
      <w:r w:rsidRPr="00673A5F">
        <w:rPr>
          <w:rFonts w:ascii="Palatino Linotype" w:eastAsia="Times New Roman" w:hAnsi="Palatino Linotype" w:cs="Times New Roman"/>
          <w:b/>
          <w:sz w:val="20"/>
          <w:szCs w:val="20"/>
        </w:rPr>
        <w:tab/>
      </w:r>
      <w:r w:rsidR="00C87D39">
        <w:rPr>
          <w:rFonts w:ascii="Palatino Linotype" w:hAnsi="Palatino Linotype"/>
          <w:b/>
          <w:sz w:val="20"/>
          <w:szCs w:val="20"/>
        </w:rPr>
        <w:t>2013 - Present</w:t>
      </w:r>
    </w:p>
    <w:p w:rsidR="007508E1" w:rsidRDefault="007508E1" w:rsidP="007508E1">
      <w:pPr>
        <w:spacing w:after="280" w:line="264" w:lineRule="auto"/>
        <w:jc w:val="both"/>
        <w:rPr>
          <w:rFonts w:ascii="Palatino Linotype" w:hAnsi="Palatino Linotype"/>
          <w:sz w:val="20"/>
          <w:szCs w:val="20"/>
        </w:rPr>
      </w:pPr>
      <w:r w:rsidRPr="00673A5F">
        <w:rPr>
          <w:rFonts w:ascii="Palatino Linotype" w:hAnsi="Palatino Linotype"/>
          <w:sz w:val="20"/>
          <w:szCs w:val="20"/>
        </w:rPr>
        <w:t>Designing and deploying a website and application for a connecting with potential donors and keeping in contact with Wakonyre Women’s group in Africa. Reviewed needs, gathered requirements, planned scopes of work and ensured applications met business objectives. Utilized HTML, PHP, CSS, etc. to create a functional and aesthetically appealing software application for the web.</w:t>
      </w:r>
    </w:p>
    <w:p w:rsidR="00D15C8B" w:rsidRDefault="00D15C8B" w:rsidP="00D15C8B">
      <w:pPr>
        <w:tabs>
          <w:tab w:val="left" w:pos="5760"/>
          <w:tab w:val="right" w:pos="10800"/>
        </w:tabs>
        <w:spacing w:line="264" w:lineRule="auto"/>
        <w:rPr>
          <w:rFonts w:ascii="Palatino Linotype" w:hAnsi="Palatino Linotype"/>
          <w:b/>
          <w:kern w:val="2"/>
          <w:sz w:val="21"/>
          <w:szCs w:val="21"/>
        </w:rPr>
      </w:pPr>
      <w:r>
        <w:rPr>
          <w:rFonts w:ascii="Palatino Linotype" w:eastAsia="Times New Roman" w:hAnsi="Palatino Linotype" w:cs="Times New Roman"/>
          <w:b/>
          <w:sz w:val="21"/>
          <w:szCs w:val="21"/>
        </w:rPr>
        <w:t>Iowa City Middle School, Iowa City, IA</w:t>
      </w:r>
      <w:r>
        <w:rPr>
          <w:rFonts w:ascii="Palatino Linotype" w:eastAsia="Times New Roman" w:hAnsi="Palatino Linotype" w:cs="Times New Roman"/>
          <w:b/>
          <w:sz w:val="21"/>
          <w:szCs w:val="21"/>
        </w:rPr>
        <w:tab/>
        <w:t>Software Developer</w:t>
      </w:r>
      <w:r>
        <w:rPr>
          <w:rFonts w:ascii="Palatino Linotype" w:eastAsia="Times New Roman" w:hAnsi="Palatino Linotype" w:cs="Times New Roman"/>
          <w:b/>
          <w:sz w:val="21"/>
          <w:szCs w:val="21"/>
        </w:rPr>
        <w:tab/>
      </w:r>
      <w:r>
        <w:rPr>
          <w:rFonts w:ascii="Palatino Linotype" w:hAnsi="Palatino Linotype"/>
          <w:b/>
          <w:sz w:val="21"/>
          <w:szCs w:val="21"/>
        </w:rPr>
        <w:t>2012</w:t>
      </w:r>
    </w:p>
    <w:p w:rsidR="00D15C8B" w:rsidRPr="00D15C8B" w:rsidRDefault="00D15C8B" w:rsidP="007508E1">
      <w:pPr>
        <w:spacing w:after="280" w:line="264" w:lineRule="auto"/>
        <w:jc w:val="both"/>
        <w:rPr>
          <w:rFonts w:ascii="Palatino Linotype" w:hAnsi="Palatino Linotype"/>
          <w:sz w:val="21"/>
          <w:szCs w:val="21"/>
        </w:rPr>
      </w:pPr>
      <w:r>
        <w:rPr>
          <w:rFonts w:ascii="Palatino Linotype" w:hAnsi="Palatino Linotype"/>
          <w:sz w:val="21"/>
          <w:szCs w:val="21"/>
        </w:rPr>
        <w:t>Designed and deployed a module for a learning application used by middle school students. Reviewed needs, gathered requirements, planned scopes of work and ensured applications met business objectives. Utilized xcode (objective-C) to create a functional and a</w:t>
      </w:r>
      <w:bookmarkStart w:id="0" w:name="_GoBack"/>
      <w:bookmarkEnd w:id="0"/>
      <w:r>
        <w:rPr>
          <w:rFonts w:ascii="Palatino Linotype" w:hAnsi="Palatino Linotype"/>
          <w:sz w:val="21"/>
          <w:szCs w:val="21"/>
        </w:rPr>
        <w:t>esthetically appealing software application for the Apple iPad.</w:t>
      </w:r>
    </w:p>
    <w:p w:rsidR="00B161B1" w:rsidRPr="00673A5F" w:rsidRDefault="00937C3B" w:rsidP="0043642F">
      <w:pPr>
        <w:tabs>
          <w:tab w:val="left" w:pos="5760"/>
          <w:tab w:val="right" w:pos="10800"/>
        </w:tabs>
        <w:spacing w:line="264" w:lineRule="auto"/>
        <w:rPr>
          <w:rFonts w:ascii="Palatino Linotype" w:hAnsi="Palatino Linotype"/>
          <w:b/>
          <w:sz w:val="20"/>
          <w:szCs w:val="20"/>
        </w:rPr>
      </w:pPr>
      <w:r w:rsidRPr="00673A5F">
        <w:rPr>
          <w:rFonts w:ascii="Palatino Linotype" w:eastAsia="Times New Roman" w:hAnsi="Palatino Linotype" w:cs="Times New Roman"/>
          <w:b/>
          <w:sz w:val="20"/>
          <w:szCs w:val="20"/>
        </w:rPr>
        <w:t>University of Iowa</w:t>
      </w:r>
      <w:r w:rsidR="0043642F" w:rsidRPr="00673A5F">
        <w:rPr>
          <w:rFonts w:ascii="Palatino Linotype" w:eastAsia="Times New Roman" w:hAnsi="Palatino Linotype" w:cs="Times New Roman"/>
          <w:b/>
          <w:sz w:val="20"/>
          <w:szCs w:val="20"/>
        </w:rPr>
        <w:t>, Iowa City, IA</w:t>
      </w:r>
      <w:r w:rsidR="0023783B" w:rsidRPr="00673A5F">
        <w:rPr>
          <w:rFonts w:ascii="Palatino Linotype" w:eastAsia="Times New Roman" w:hAnsi="Palatino Linotype" w:cs="Times New Roman"/>
          <w:b/>
          <w:sz w:val="20"/>
          <w:szCs w:val="20"/>
        </w:rPr>
        <w:tab/>
      </w:r>
      <w:r w:rsidRPr="00673A5F">
        <w:rPr>
          <w:rFonts w:ascii="Palatino Linotype" w:eastAsia="Times New Roman" w:hAnsi="Palatino Linotype" w:cs="Times New Roman"/>
          <w:b/>
          <w:sz w:val="20"/>
          <w:szCs w:val="20"/>
        </w:rPr>
        <w:t>Computer Lab Tutor</w:t>
      </w:r>
      <w:r w:rsidR="0023783B" w:rsidRPr="00673A5F">
        <w:rPr>
          <w:rFonts w:ascii="Palatino Linotype" w:eastAsia="Times New Roman" w:hAnsi="Palatino Linotype" w:cs="Times New Roman"/>
          <w:b/>
          <w:sz w:val="20"/>
          <w:szCs w:val="20"/>
        </w:rPr>
        <w:tab/>
      </w:r>
      <w:r w:rsidRPr="00673A5F">
        <w:rPr>
          <w:rFonts w:ascii="Palatino Linotype" w:hAnsi="Palatino Linotype"/>
          <w:b/>
          <w:sz w:val="20"/>
          <w:szCs w:val="20"/>
        </w:rPr>
        <w:t>2013</w:t>
      </w:r>
    </w:p>
    <w:p w:rsidR="001E4960" w:rsidRPr="00673A5F" w:rsidRDefault="00937C3B" w:rsidP="0043642F">
      <w:pPr>
        <w:spacing w:after="200" w:line="264" w:lineRule="auto"/>
        <w:jc w:val="both"/>
        <w:rPr>
          <w:rFonts w:ascii="Palatino Linotype" w:hAnsi="Palatino Linotype"/>
          <w:sz w:val="20"/>
          <w:szCs w:val="20"/>
        </w:rPr>
      </w:pPr>
      <w:r w:rsidRPr="00673A5F">
        <w:rPr>
          <w:rFonts w:ascii="Palatino Linotype" w:hAnsi="Palatino Linotype"/>
          <w:sz w:val="20"/>
          <w:szCs w:val="20"/>
        </w:rPr>
        <w:t>Leverage knowledge of and experience with Java, Python, and HTML to support fellow students in computer lab environment.</w:t>
      </w:r>
      <w:r w:rsidR="0043642F" w:rsidRPr="00673A5F">
        <w:rPr>
          <w:rFonts w:ascii="Palatino Linotype" w:hAnsi="Palatino Linotype"/>
          <w:sz w:val="20"/>
          <w:szCs w:val="20"/>
        </w:rPr>
        <w:t xml:space="preserve"> Assist with identifying errors, suggesting improved logic, and developing effective coding habits.</w:t>
      </w:r>
      <w:r w:rsidR="001E4960" w:rsidRPr="00673A5F">
        <w:rPr>
          <w:rFonts w:ascii="Palatino Linotype" w:hAnsi="Palatino Linotype"/>
          <w:sz w:val="20"/>
          <w:szCs w:val="20"/>
        </w:rPr>
        <w:t xml:space="preserve"> </w:t>
      </w:r>
    </w:p>
    <w:p w:rsidR="00937C3B" w:rsidRPr="002426E1" w:rsidRDefault="00937C3B" w:rsidP="0043642F">
      <w:pPr>
        <w:pBdr>
          <w:bottom w:val="single" w:sz="4" w:space="1" w:color="auto"/>
        </w:pBdr>
        <w:spacing w:after="80"/>
        <w:rPr>
          <w:rFonts w:ascii="Adobe Gothic Std B" w:eastAsia="Adobe Gothic Std B" w:hAnsi="Adobe Gothic Std B"/>
          <w:b/>
          <w:color w:val="000000"/>
          <w:kern w:val="28"/>
          <w:sz w:val="28"/>
          <w:szCs w:val="28"/>
        </w:rPr>
      </w:pPr>
      <w:r w:rsidRPr="002426E1">
        <w:rPr>
          <w:rFonts w:ascii="Adobe Gothic Std B" w:eastAsia="Adobe Gothic Std B" w:hAnsi="Adobe Gothic Std B"/>
          <w:b/>
          <w:color w:val="000000"/>
          <w:kern w:val="28"/>
          <w:sz w:val="28"/>
          <w:szCs w:val="28"/>
        </w:rPr>
        <w:t>Professional Experience</w:t>
      </w:r>
    </w:p>
    <w:p w:rsidR="0043642F" w:rsidRPr="00673A5F" w:rsidRDefault="0043642F" w:rsidP="0043642F">
      <w:pPr>
        <w:tabs>
          <w:tab w:val="left" w:pos="5760"/>
          <w:tab w:val="right" w:pos="10800"/>
        </w:tabs>
        <w:spacing w:line="300" w:lineRule="auto"/>
        <w:rPr>
          <w:rFonts w:ascii="Palatino Linotype" w:hAnsi="Palatino Linotype"/>
          <w:b/>
          <w:sz w:val="20"/>
          <w:szCs w:val="20"/>
        </w:rPr>
      </w:pPr>
      <w:r w:rsidRPr="00673A5F">
        <w:rPr>
          <w:rFonts w:ascii="Palatino Linotype" w:eastAsia="Times New Roman" w:hAnsi="Palatino Linotype" w:cs="Times New Roman"/>
          <w:b/>
          <w:sz w:val="20"/>
          <w:szCs w:val="20"/>
        </w:rPr>
        <w:t>University of Iowa, Iowa City, IA</w:t>
      </w:r>
      <w:r w:rsidR="00937C3B" w:rsidRPr="00673A5F">
        <w:rPr>
          <w:rFonts w:ascii="Palatino Linotype" w:eastAsia="Times New Roman" w:hAnsi="Palatino Linotype" w:cs="Times New Roman"/>
          <w:b/>
          <w:sz w:val="20"/>
          <w:szCs w:val="20"/>
        </w:rPr>
        <w:tab/>
      </w:r>
      <w:r w:rsidRPr="00673A5F">
        <w:rPr>
          <w:rFonts w:ascii="Palatino Linotype" w:eastAsia="Times New Roman" w:hAnsi="Palatino Linotype" w:cs="Times New Roman"/>
          <w:b/>
          <w:sz w:val="20"/>
          <w:szCs w:val="20"/>
        </w:rPr>
        <w:t>Parking &amp; Transportation Cashier</w:t>
      </w:r>
      <w:r w:rsidR="00937C3B" w:rsidRPr="00673A5F">
        <w:rPr>
          <w:rFonts w:ascii="Palatino Linotype" w:eastAsia="Times New Roman" w:hAnsi="Palatino Linotype" w:cs="Times New Roman"/>
          <w:b/>
          <w:sz w:val="20"/>
          <w:szCs w:val="20"/>
        </w:rPr>
        <w:tab/>
      </w:r>
      <w:r w:rsidRPr="00673A5F">
        <w:rPr>
          <w:rFonts w:ascii="Palatino Linotype" w:hAnsi="Palatino Linotype"/>
          <w:b/>
          <w:sz w:val="20"/>
          <w:szCs w:val="20"/>
        </w:rPr>
        <w:t>2012 - Present</w:t>
      </w:r>
    </w:p>
    <w:p w:rsidR="00937C3B" w:rsidRDefault="0043642F" w:rsidP="0043642F">
      <w:pPr>
        <w:tabs>
          <w:tab w:val="left" w:pos="5760"/>
          <w:tab w:val="right" w:pos="10800"/>
        </w:tabs>
        <w:spacing w:after="240" w:line="300" w:lineRule="auto"/>
        <w:rPr>
          <w:rFonts w:ascii="Palatino Linotype" w:hAnsi="Palatino Linotype"/>
          <w:b/>
          <w:sz w:val="21"/>
          <w:szCs w:val="21"/>
        </w:rPr>
      </w:pPr>
      <w:r w:rsidRPr="00673A5F">
        <w:rPr>
          <w:rFonts w:ascii="Palatino Linotype" w:hAnsi="Palatino Linotype"/>
          <w:b/>
          <w:sz w:val="20"/>
          <w:szCs w:val="20"/>
        </w:rPr>
        <w:t>University of Iowa Foundation, Iowa City, IA</w:t>
      </w:r>
      <w:r w:rsidRPr="00673A5F">
        <w:rPr>
          <w:rFonts w:ascii="Palatino Linotype" w:hAnsi="Palatino Linotype"/>
          <w:b/>
          <w:sz w:val="20"/>
          <w:szCs w:val="20"/>
        </w:rPr>
        <w:tab/>
        <w:t>Telefund Specialist</w:t>
      </w:r>
      <w:r w:rsidRPr="00673A5F">
        <w:rPr>
          <w:rFonts w:ascii="Palatino Linotype" w:hAnsi="Palatino Linotype"/>
          <w:b/>
          <w:sz w:val="20"/>
          <w:szCs w:val="20"/>
        </w:rPr>
        <w:tab/>
        <w:t>2010 - 2011</w:t>
      </w:r>
    </w:p>
    <w:p w:rsidR="0043642F" w:rsidRPr="002426E1" w:rsidRDefault="00DC085D" w:rsidP="0043642F">
      <w:pPr>
        <w:pBdr>
          <w:bottom w:val="single" w:sz="4" w:space="1" w:color="auto"/>
        </w:pBdr>
        <w:spacing w:after="80"/>
        <w:rPr>
          <w:rFonts w:ascii="Adobe Gothic Std B" w:eastAsia="Adobe Gothic Std B" w:hAnsi="Adobe Gothic Std B"/>
          <w:b/>
          <w:color w:val="000000"/>
          <w:kern w:val="28"/>
          <w:sz w:val="28"/>
          <w:szCs w:val="28"/>
        </w:rPr>
      </w:pPr>
      <w:r>
        <w:rPr>
          <w:rFonts w:ascii="Adobe Gothic Std B" w:eastAsia="Adobe Gothic Std B" w:hAnsi="Adobe Gothic Std B"/>
          <w:b/>
          <w:color w:val="000000"/>
          <w:kern w:val="28"/>
          <w:sz w:val="28"/>
          <w:szCs w:val="28"/>
        </w:rPr>
        <w:lastRenderedPageBreak/>
        <w:t>Memberships</w:t>
      </w:r>
    </w:p>
    <w:p w:rsidR="00C87D39" w:rsidRPr="007508E1" w:rsidRDefault="0043642F" w:rsidP="0043642F">
      <w:pPr>
        <w:tabs>
          <w:tab w:val="left" w:pos="5760"/>
          <w:tab w:val="right" w:pos="10800"/>
        </w:tabs>
        <w:spacing w:line="264" w:lineRule="auto"/>
        <w:rPr>
          <w:rFonts w:ascii="Palatino Linotype" w:eastAsia="Times New Roman" w:hAnsi="Palatino Linotype" w:cs="Times New Roman"/>
          <w:sz w:val="20"/>
          <w:szCs w:val="20"/>
        </w:rPr>
      </w:pPr>
      <w:r w:rsidRPr="007508E1">
        <w:rPr>
          <w:rFonts w:ascii="Palatino Linotype" w:eastAsia="Times New Roman" w:hAnsi="Palatino Linotype" w:cs="Times New Roman"/>
          <w:b/>
          <w:sz w:val="20"/>
          <w:szCs w:val="20"/>
        </w:rPr>
        <w:t xml:space="preserve">Member, </w:t>
      </w:r>
      <w:r w:rsidRPr="007508E1">
        <w:rPr>
          <w:rFonts w:ascii="Palatino Linotype" w:eastAsia="Times New Roman" w:hAnsi="Palatino Linotype" w:cs="Times New Roman"/>
          <w:sz w:val="20"/>
          <w:szCs w:val="20"/>
        </w:rPr>
        <w:t>National Society of Black Engineers</w:t>
      </w:r>
      <w:r w:rsidRPr="007508E1">
        <w:rPr>
          <w:rFonts w:ascii="Palatino Linotype" w:eastAsia="Times New Roman" w:hAnsi="Palatino Linotype" w:cs="Times New Roman"/>
          <w:b/>
          <w:sz w:val="20"/>
          <w:szCs w:val="20"/>
        </w:rPr>
        <w:tab/>
        <w:t xml:space="preserve">Member, </w:t>
      </w:r>
      <w:r w:rsidRPr="007508E1">
        <w:rPr>
          <w:rFonts w:ascii="Palatino Linotype" w:eastAsia="Times New Roman" w:hAnsi="Palatino Linotype" w:cs="Times New Roman"/>
          <w:sz w:val="20"/>
          <w:szCs w:val="20"/>
        </w:rPr>
        <w:t>Association for Computer Machinery Club</w:t>
      </w:r>
    </w:p>
    <w:sectPr w:rsidR="00C87D39" w:rsidRPr="007508E1" w:rsidSect="00937C3B">
      <w:headerReference w:type="default" r:id="rId9"/>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C2A" w:rsidRDefault="00664C2A" w:rsidP="00E35C55">
      <w:r>
        <w:separator/>
      </w:r>
    </w:p>
  </w:endnote>
  <w:endnote w:type="continuationSeparator" w:id="0">
    <w:p w:rsidR="00664C2A" w:rsidRDefault="00664C2A" w:rsidP="00E35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C2A" w:rsidRDefault="00664C2A" w:rsidP="00E35C55">
      <w:r>
        <w:separator/>
      </w:r>
    </w:p>
  </w:footnote>
  <w:footnote w:type="continuationSeparator" w:id="0">
    <w:p w:rsidR="00664C2A" w:rsidRDefault="00664C2A" w:rsidP="00E35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ED5" w:rsidRPr="00CE42C7" w:rsidRDefault="00713ED5" w:rsidP="00555007">
    <w:pPr>
      <w:pBdr>
        <w:bottom w:val="thinThickSmallGap" w:sz="24" w:space="1" w:color="auto"/>
      </w:pBdr>
      <w:rPr>
        <w:rFonts w:ascii="Century Gothic" w:hAnsi="Century Gothic"/>
        <w:b/>
      </w:rPr>
    </w:pPr>
    <w:r>
      <w:rPr>
        <w:rFonts w:ascii="Century Gothic" w:hAnsi="Century Gothic"/>
        <w:b/>
      </w:rPr>
      <w:t>Melanie May</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t xml:space="preserve">         page </w:t>
    </w:r>
    <w:r w:rsidRPr="00CE42C7">
      <w:rPr>
        <w:rFonts w:ascii="Century Gothic" w:hAnsi="Century Gothic"/>
        <w:b/>
      </w:rPr>
      <w:fldChar w:fldCharType="begin"/>
    </w:r>
    <w:r w:rsidRPr="00CE42C7">
      <w:rPr>
        <w:rFonts w:ascii="Century Gothic" w:hAnsi="Century Gothic"/>
        <w:b/>
      </w:rPr>
      <w:instrText xml:space="preserve"> PAGE   \* MERGEFORMAT </w:instrText>
    </w:r>
    <w:r w:rsidRPr="00CE42C7">
      <w:rPr>
        <w:rFonts w:ascii="Century Gothic" w:hAnsi="Century Gothic"/>
        <w:b/>
      </w:rPr>
      <w:fldChar w:fldCharType="separate"/>
    </w:r>
    <w:r>
      <w:rPr>
        <w:rFonts w:ascii="Century Gothic" w:hAnsi="Century Gothic"/>
        <w:b/>
        <w:noProof/>
      </w:rPr>
      <w:t>2</w:t>
    </w:r>
    <w:r w:rsidRPr="00CE42C7">
      <w:rPr>
        <w:rFonts w:ascii="Century Gothic" w:hAnsi="Century Gothic"/>
        <w:b/>
        <w:noProof/>
      </w:rPr>
      <w:fldChar w:fldCharType="end"/>
    </w:r>
  </w:p>
  <w:p w:rsidR="00713ED5" w:rsidRDefault="00713E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ED5" w:rsidRPr="00CE42C7" w:rsidRDefault="00713ED5" w:rsidP="00555007">
    <w:pPr>
      <w:pBdr>
        <w:bottom w:val="thinThickSmallGap" w:sz="24" w:space="1" w:color="auto"/>
      </w:pBdr>
      <w:rPr>
        <w:rFonts w:ascii="Century Gothic" w:hAnsi="Century Gothic"/>
        <w:b/>
      </w:rPr>
    </w:pPr>
    <w:r>
      <w:rPr>
        <w:rFonts w:ascii="Century Gothic" w:hAnsi="Century Gothic"/>
        <w:b/>
      </w:rPr>
      <w:t>Melanie May – Senior Web Developer with Cross Functional Skills</w:t>
    </w:r>
    <w:r>
      <w:rPr>
        <w:rFonts w:ascii="Century Gothic" w:hAnsi="Century Gothic"/>
        <w:b/>
      </w:rPr>
      <w:tab/>
      <w:t xml:space="preserve">         page </w:t>
    </w:r>
    <w:r w:rsidRPr="00CE42C7">
      <w:rPr>
        <w:rFonts w:ascii="Century Gothic" w:hAnsi="Century Gothic"/>
        <w:b/>
      </w:rPr>
      <w:fldChar w:fldCharType="begin"/>
    </w:r>
    <w:r w:rsidRPr="00CE42C7">
      <w:rPr>
        <w:rFonts w:ascii="Century Gothic" w:hAnsi="Century Gothic"/>
        <w:b/>
      </w:rPr>
      <w:instrText xml:space="preserve"> PAGE   \* MERGEFORMAT </w:instrText>
    </w:r>
    <w:r w:rsidRPr="00CE42C7">
      <w:rPr>
        <w:rFonts w:ascii="Century Gothic" w:hAnsi="Century Gothic"/>
        <w:b/>
      </w:rPr>
      <w:fldChar w:fldCharType="separate"/>
    </w:r>
    <w:r>
      <w:rPr>
        <w:rFonts w:ascii="Century Gothic" w:hAnsi="Century Gothic"/>
        <w:b/>
        <w:noProof/>
      </w:rPr>
      <w:t>2</w:t>
    </w:r>
    <w:r w:rsidRPr="00CE42C7">
      <w:rPr>
        <w:rFonts w:ascii="Century Gothic" w:hAnsi="Century Gothic"/>
        <w:b/>
        <w:noProof/>
      </w:rPr>
      <w:fldChar w:fldCharType="end"/>
    </w:r>
  </w:p>
  <w:p w:rsidR="00713ED5" w:rsidRDefault="00713E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C55" w:rsidRDefault="00E35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2"/>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0CA13BE5"/>
    <w:multiLevelType w:val="hybridMultilevel"/>
    <w:tmpl w:val="E2B2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7727D0"/>
    <w:multiLevelType w:val="hybridMultilevel"/>
    <w:tmpl w:val="326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E1F5C"/>
    <w:multiLevelType w:val="hybridMultilevel"/>
    <w:tmpl w:val="AE34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37B6A"/>
    <w:multiLevelType w:val="hybridMultilevel"/>
    <w:tmpl w:val="C93A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04C88"/>
    <w:multiLevelType w:val="hybridMultilevel"/>
    <w:tmpl w:val="A3440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32BB0"/>
    <w:multiLevelType w:val="multilevel"/>
    <w:tmpl w:val="95C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91"/>
    <w:rsid w:val="0004339A"/>
    <w:rsid w:val="00083FDD"/>
    <w:rsid w:val="000A7080"/>
    <w:rsid w:val="000C77CF"/>
    <w:rsid w:val="000D4561"/>
    <w:rsid w:val="000E3D33"/>
    <w:rsid w:val="000F1068"/>
    <w:rsid w:val="00105AB2"/>
    <w:rsid w:val="0010753A"/>
    <w:rsid w:val="00151BE2"/>
    <w:rsid w:val="00177166"/>
    <w:rsid w:val="001A69F9"/>
    <w:rsid w:val="001C719C"/>
    <w:rsid w:val="001D58E6"/>
    <w:rsid w:val="001E4960"/>
    <w:rsid w:val="001E7237"/>
    <w:rsid w:val="001E75D6"/>
    <w:rsid w:val="001F1A0A"/>
    <w:rsid w:val="00201B14"/>
    <w:rsid w:val="002045C1"/>
    <w:rsid w:val="00215840"/>
    <w:rsid w:val="002204FA"/>
    <w:rsid w:val="0023783B"/>
    <w:rsid w:val="00242102"/>
    <w:rsid w:val="002426E1"/>
    <w:rsid w:val="00242793"/>
    <w:rsid w:val="00245978"/>
    <w:rsid w:val="00251BA1"/>
    <w:rsid w:val="00270CD2"/>
    <w:rsid w:val="00286EB2"/>
    <w:rsid w:val="0028752C"/>
    <w:rsid w:val="002C3F22"/>
    <w:rsid w:val="002E3847"/>
    <w:rsid w:val="0032315D"/>
    <w:rsid w:val="00331D10"/>
    <w:rsid w:val="00342B98"/>
    <w:rsid w:val="00352B53"/>
    <w:rsid w:val="00355CE6"/>
    <w:rsid w:val="00394DA1"/>
    <w:rsid w:val="003B7CFF"/>
    <w:rsid w:val="00401F13"/>
    <w:rsid w:val="0043642F"/>
    <w:rsid w:val="00470FE4"/>
    <w:rsid w:val="004D01A7"/>
    <w:rsid w:val="005101D7"/>
    <w:rsid w:val="00525231"/>
    <w:rsid w:val="00555007"/>
    <w:rsid w:val="005838BD"/>
    <w:rsid w:val="005A4500"/>
    <w:rsid w:val="005A65C9"/>
    <w:rsid w:val="005B0BD6"/>
    <w:rsid w:val="005C582D"/>
    <w:rsid w:val="005F6D9D"/>
    <w:rsid w:val="00622704"/>
    <w:rsid w:val="00637154"/>
    <w:rsid w:val="00647B1C"/>
    <w:rsid w:val="00664C2A"/>
    <w:rsid w:val="00673A5F"/>
    <w:rsid w:val="00677A50"/>
    <w:rsid w:val="00690899"/>
    <w:rsid w:val="0069644F"/>
    <w:rsid w:val="006B636D"/>
    <w:rsid w:val="0070033D"/>
    <w:rsid w:val="00713ED5"/>
    <w:rsid w:val="00730D70"/>
    <w:rsid w:val="007508E1"/>
    <w:rsid w:val="00767D75"/>
    <w:rsid w:val="0077797A"/>
    <w:rsid w:val="007C5A1D"/>
    <w:rsid w:val="008165FA"/>
    <w:rsid w:val="0082440F"/>
    <w:rsid w:val="008426D4"/>
    <w:rsid w:val="00844583"/>
    <w:rsid w:val="00861554"/>
    <w:rsid w:val="00861C30"/>
    <w:rsid w:val="008649A8"/>
    <w:rsid w:val="008757FD"/>
    <w:rsid w:val="008B4F0D"/>
    <w:rsid w:val="008C123C"/>
    <w:rsid w:val="008F4AFA"/>
    <w:rsid w:val="008F663A"/>
    <w:rsid w:val="009165DA"/>
    <w:rsid w:val="009232CD"/>
    <w:rsid w:val="0093014C"/>
    <w:rsid w:val="0093183B"/>
    <w:rsid w:val="00937C3B"/>
    <w:rsid w:val="0096303C"/>
    <w:rsid w:val="00985871"/>
    <w:rsid w:val="00986250"/>
    <w:rsid w:val="009D2E99"/>
    <w:rsid w:val="009D6673"/>
    <w:rsid w:val="009D728C"/>
    <w:rsid w:val="00A51E3D"/>
    <w:rsid w:val="00A805A8"/>
    <w:rsid w:val="00AB3391"/>
    <w:rsid w:val="00AB43F4"/>
    <w:rsid w:val="00AE1D57"/>
    <w:rsid w:val="00B0389F"/>
    <w:rsid w:val="00B161B1"/>
    <w:rsid w:val="00B376A6"/>
    <w:rsid w:val="00B7700B"/>
    <w:rsid w:val="00BC55E5"/>
    <w:rsid w:val="00BC715A"/>
    <w:rsid w:val="00BD1F39"/>
    <w:rsid w:val="00BF13B0"/>
    <w:rsid w:val="00C626ED"/>
    <w:rsid w:val="00C65698"/>
    <w:rsid w:val="00C75F54"/>
    <w:rsid w:val="00C87D39"/>
    <w:rsid w:val="00C9362C"/>
    <w:rsid w:val="00CA2C4E"/>
    <w:rsid w:val="00CF28EA"/>
    <w:rsid w:val="00D04E30"/>
    <w:rsid w:val="00D153B6"/>
    <w:rsid w:val="00D15BEA"/>
    <w:rsid w:val="00D15C8B"/>
    <w:rsid w:val="00D26E0F"/>
    <w:rsid w:val="00D30A94"/>
    <w:rsid w:val="00D45564"/>
    <w:rsid w:val="00D518FF"/>
    <w:rsid w:val="00D94BD7"/>
    <w:rsid w:val="00DA3C57"/>
    <w:rsid w:val="00DB293D"/>
    <w:rsid w:val="00DC085D"/>
    <w:rsid w:val="00DC10D6"/>
    <w:rsid w:val="00DE41FF"/>
    <w:rsid w:val="00E049F3"/>
    <w:rsid w:val="00E0688A"/>
    <w:rsid w:val="00E143AD"/>
    <w:rsid w:val="00E35C55"/>
    <w:rsid w:val="00E5348F"/>
    <w:rsid w:val="00E8100C"/>
    <w:rsid w:val="00E953A6"/>
    <w:rsid w:val="00EC38E2"/>
    <w:rsid w:val="00ED32AC"/>
    <w:rsid w:val="00ED4037"/>
    <w:rsid w:val="00ED5D7E"/>
    <w:rsid w:val="00EE0DDB"/>
    <w:rsid w:val="00EE33D1"/>
    <w:rsid w:val="00EE5A33"/>
    <w:rsid w:val="00EF4E26"/>
    <w:rsid w:val="00F354DD"/>
    <w:rsid w:val="00F42B68"/>
    <w:rsid w:val="00F453FB"/>
    <w:rsid w:val="00F867ED"/>
    <w:rsid w:val="00FB5056"/>
    <w:rsid w:val="00FC54F9"/>
    <w:rsid w:val="00FE208B"/>
    <w:rsid w:val="00FE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table" w:styleId="TableGrid">
    <w:name w:val="Table Grid"/>
    <w:basedOn w:val="TableNormal"/>
    <w:uiPriority w:val="59"/>
    <w:rsid w:val="00985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5871"/>
    <w:pPr>
      <w:ind w:left="720"/>
      <w:contextualSpacing/>
    </w:pPr>
    <w:rPr>
      <w:szCs w:val="21"/>
    </w:rPr>
  </w:style>
  <w:style w:type="character" w:customStyle="1" w:styleId="text">
    <w:name w:val="text"/>
    <w:basedOn w:val="DefaultParagraphFont"/>
    <w:rsid w:val="00FE208B"/>
  </w:style>
  <w:style w:type="paragraph" w:styleId="HTMLPreformatted">
    <w:name w:val="HTML Preformatted"/>
    <w:basedOn w:val="Normal"/>
    <w:link w:val="HTMLPreformattedChar"/>
    <w:uiPriority w:val="99"/>
    <w:unhideWhenUsed/>
    <w:rsid w:val="008C1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8C123C"/>
    <w:rPr>
      <w:rFonts w:ascii="Courier New" w:hAnsi="Courier New" w:cs="Courier New"/>
    </w:rPr>
  </w:style>
  <w:style w:type="character" w:customStyle="1" w:styleId="printverysmall">
    <w:name w:val="printverysmall"/>
    <w:basedOn w:val="DefaultParagraphFont"/>
    <w:rsid w:val="005C582D"/>
  </w:style>
  <w:style w:type="paragraph" w:styleId="Header">
    <w:name w:val="header"/>
    <w:basedOn w:val="Normal"/>
    <w:link w:val="HeaderChar"/>
    <w:uiPriority w:val="99"/>
    <w:unhideWhenUsed/>
    <w:rsid w:val="00E35C55"/>
    <w:pPr>
      <w:tabs>
        <w:tab w:val="center" w:pos="4680"/>
        <w:tab w:val="right" w:pos="9360"/>
      </w:tabs>
    </w:pPr>
    <w:rPr>
      <w:szCs w:val="21"/>
    </w:rPr>
  </w:style>
  <w:style w:type="character" w:customStyle="1" w:styleId="HeaderChar">
    <w:name w:val="Header Char"/>
    <w:basedOn w:val="DefaultParagraphFont"/>
    <w:link w:val="Header"/>
    <w:uiPriority w:val="99"/>
    <w:rsid w:val="00E35C55"/>
    <w:rPr>
      <w:rFonts w:eastAsia="Lucida Sans Unicode" w:cs="Mangal"/>
      <w:kern w:val="1"/>
      <w:sz w:val="24"/>
      <w:szCs w:val="21"/>
      <w:lang w:eastAsia="hi-IN" w:bidi="hi-IN"/>
    </w:rPr>
  </w:style>
  <w:style w:type="paragraph" w:styleId="Footer">
    <w:name w:val="footer"/>
    <w:basedOn w:val="Normal"/>
    <w:link w:val="FooterChar"/>
    <w:uiPriority w:val="99"/>
    <w:unhideWhenUsed/>
    <w:rsid w:val="00E35C55"/>
    <w:pPr>
      <w:tabs>
        <w:tab w:val="center" w:pos="4680"/>
        <w:tab w:val="right" w:pos="9360"/>
      </w:tabs>
    </w:pPr>
    <w:rPr>
      <w:szCs w:val="21"/>
    </w:rPr>
  </w:style>
  <w:style w:type="character" w:customStyle="1" w:styleId="FooterChar">
    <w:name w:val="Footer Char"/>
    <w:basedOn w:val="DefaultParagraphFont"/>
    <w:link w:val="Footer"/>
    <w:uiPriority w:val="99"/>
    <w:rsid w:val="00E35C55"/>
    <w:rPr>
      <w:rFonts w:eastAsia="Lucida Sans Unicode"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14211">
      <w:bodyDiv w:val="1"/>
      <w:marLeft w:val="0"/>
      <w:marRight w:val="0"/>
      <w:marTop w:val="0"/>
      <w:marBottom w:val="0"/>
      <w:divBdr>
        <w:top w:val="none" w:sz="0" w:space="0" w:color="auto"/>
        <w:left w:val="none" w:sz="0" w:space="0" w:color="auto"/>
        <w:bottom w:val="none" w:sz="0" w:space="0" w:color="auto"/>
        <w:right w:val="none" w:sz="0" w:space="0" w:color="auto"/>
      </w:divBdr>
    </w:div>
    <w:div w:id="782261756">
      <w:bodyDiv w:val="1"/>
      <w:marLeft w:val="0"/>
      <w:marRight w:val="0"/>
      <w:marTop w:val="0"/>
      <w:marBottom w:val="0"/>
      <w:divBdr>
        <w:top w:val="none" w:sz="0" w:space="0" w:color="auto"/>
        <w:left w:val="none" w:sz="0" w:space="0" w:color="auto"/>
        <w:bottom w:val="none" w:sz="0" w:space="0" w:color="auto"/>
        <w:right w:val="none" w:sz="0" w:space="0" w:color="auto"/>
      </w:divBdr>
    </w:div>
    <w:div w:id="1355880740">
      <w:bodyDiv w:val="1"/>
      <w:marLeft w:val="0"/>
      <w:marRight w:val="0"/>
      <w:marTop w:val="0"/>
      <w:marBottom w:val="0"/>
      <w:divBdr>
        <w:top w:val="none" w:sz="0" w:space="0" w:color="auto"/>
        <w:left w:val="none" w:sz="0" w:space="0" w:color="auto"/>
        <w:bottom w:val="none" w:sz="0" w:space="0" w:color="auto"/>
        <w:right w:val="none" w:sz="0" w:space="0" w:color="auto"/>
      </w:divBdr>
    </w:div>
    <w:div w:id="1622764041">
      <w:bodyDiv w:val="1"/>
      <w:marLeft w:val="0"/>
      <w:marRight w:val="0"/>
      <w:marTop w:val="0"/>
      <w:marBottom w:val="0"/>
      <w:divBdr>
        <w:top w:val="none" w:sz="0" w:space="0" w:color="auto"/>
        <w:left w:val="none" w:sz="0" w:space="0" w:color="auto"/>
        <w:bottom w:val="none" w:sz="0" w:space="0" w:color="auto"/>
        <w:right w:val="none" w:sz="0" w:space="0" w:color="auto"/>
      </w:divBdr>
    </w:div>
    <w:div w:id="183849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2013-12-31T04:24:00Z</dcterms:created>
  <dcterms:modified xsi:type="dcterms:W3CDTF">2014-01-20T21:21:00Z</dcterms:modified>
</cp:coreProperties>
</file>